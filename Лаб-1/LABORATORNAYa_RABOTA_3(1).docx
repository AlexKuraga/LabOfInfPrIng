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FFFFF"/>
  <w:body>
    <w:p w:rsidR="3DB4B47F" w:rsidP="3DB4B47F" w:rsidRDefault="3DB4B47F" w14:paraId="3EE2D779" w14:textId="5D8F9F63">
      <w:pPr>
        <w:pStyle w:val="a"/>
        <w:bidi w:val="0"/>
        <w:spacing w:before="0" w:beforeAutospacing="off" w:after="0" w:afterAutospacing="off" w:line="259" w:lineRule="auto"/>
        <w:ind w:left="0" w:right="0"/>
        <w:jc w:val="center"/>
        <w:rPr>
          <w:color w:val="000000" w:themeColor="text1" w:themeTint="FF" w:themeShade="FF"/>
          <w:sz w:val="24"/>
          <w:szCs w:val="24"/>
        </w:rPr>
      </w:pPr>
      <w:r w:rsidRPr="3DB4B47F" w:rsidR="3DB4B47F">
        <w:rPr>
          <w:color w:val="000000" w:themeColor="text1" w:themeTint="FF" w:themeShade="FF"/>
          <w:sz w:val="36"/>
          <w:szCs w:val="36"/>
        </w:rPr>
        <w:t>ОПИСАНИЕ ДИАГРАММЫ ЗАДАНИЯ №3</w:t>
      </w:r>
    </w:p>
    <w:tbl>
      <w:tblPr>
        <w:tblW w:w="1058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0582"/>
      </w:tblGrid>
      <w:tr xmlns:wp14="http://schemas.microsoft.com/office/word/2010/wordml" w:rsidR="00000000" w:rsidTr="53DD45F0" w14:paraId="19FB40E6" wp14:textId="77777777">
        <w:trPr>
          <w:trHeight w:val="327"/>
        </w:trPr>
        <w:tc>
          <w:tcPr>
            <w:tcW w:w="10582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="00000000" w:rsidP="3DB4B47F" w:rsidRDefault="00DA6392" w14:paraId="0CC74D83" wp14:textId="45AA82AC">
            <w:pPr>
              <w:spacing w:line="360" w:lineRule="auto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53DD45F0" w:rsidR="53DD45F0">
              <w:rPr>
                <w:rFonts w:ascii="Arial" w:hAnsi="Arial" w:eastAsia="Arial" w:cs="Arial"/>
                <w:color w:val="000000" w:themeColor="text1" w:themeTint="FF" w:themeShade="FF"/>
              </w:rPr>
              <w:t xml:space="preserve">Проставление </w:t>
            </w:r>
            <w:r w:rsidRPr="53DD45F0" w:rsidR="53DD45F0">
              <w:rPr>
                <w:rFonts w:ascii="Arial" w:hAnsi="Arial" w:eastAsia="Arial" w:cs="Arial"/>
                <w:color w:val="000000" w:themeColor="text1" w:themeTint="FF" w:themeShade="FF"/>
              </w:rPr>
              <w:t>баллов за</w:t>
            </w:r>
            <w:r w:rsidRPr="53DD45F0" w:rsidR="53DD45F0">
              <w:rPr>
                <w:rFonts w:ascii="Arial" w:hAnsi="Arial" w:eastAsia="Arial" w:cs="Arial"/>
                <w:color w:val="000000" w:themeColor="text1" w:themeTint="FF" w:themeShade="FF"/>
              </w:rPr>
              <w:t xml:space="preserve"> аттестацию</w:t>
            </w:r>
          </w:p>
        </w:tc>
      </w:tr>
      <w:tr xmlns:wp14="http://schemas.microsoft.com/office/word/2010/wordml" w:rsidR="00000000" w:rsidTr="53DD45F0" w14:paraId="4932E030" wp14:textId="77777777">
        <w:trPr>
          <w:trHeight w:val="327"/>
        </w:trPr>
        <w:tc>
          <w:tcPr>
            <w:tcW w:w="10582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E7E6E6" w:themeFill="background2"/>
            <w:tcMar/>
          </w:tcPr>
          <w:p w:rsidR="00000000" w:rsidP="3DB4B47F" w:rsidRDefault="00DA6392" w14:paraId="09F4A650" wp14:textId="77777777">
            <w:pPr>
              <w:spacing w:line="360" w:lineRule="auto"/>
              <w:rPr>
                <w:rFonts w:ascii="Arial" w:hAnsi="Arial" w:eastAsia="Arial" w:cs="Arial"/>
                <w:color w:val="000000" w:themeColor="text1" w:themeTint="FF" w:themeShade="FF"/>
                <w:lang w:val="en-US"/>
              </w:rPr>
            </w:pPr>
            <w:r w:rsidRPr="3DB4B47F" w:rsidR="3DB4B47F">
              <w:rPr>
                <w:rFonts w:ascii="Arial" w:hAnsi="Arial" w:eastAsia="Arial" w:cs="Arial"/>
                <w:color w:val="000000" w:themeColor="text1" w:themeTint="FF" w:themeShade="FF"/>
                <w:lang w:val="en-US"/>
              </w:rPr>
              <w:t>ID:1</w:t>
            </w:r>
          </w:p>
        </w:tc>
      </w:tr>
      <w:tr xmlns:wp14="http://schemas.microsoft.com/office/word/2010/wordml" w:rsidR="00000000" w:rsidTr="53DD45F0" w14:paraId="1FCB7264" wp14:textId="77777777">
        <w:trPr>
          <w:trHeight w:val="671"/>
        </w:trPr>
        <w:tc>
          <w:tcPr>
            <w:tcW w:w="10582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="00000000" w:rsidP="3DB4B47F" w:rsidRDefault="00DA6392" w14:paraId="06B479B7" wp14:textId="77777777">
            <w:pPr>
              <w:spacing w:line="360" w:lineRule="auto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3DB4B47F" w:rsidR="3DB4B47F">
              <w:rPr>
                <w:rFonts w:ascii="Arial" w:hAnsi="Arial" w:eastAsia="Arial" w:cs="Arial"/>
                <w:color w:val="000000" w:themeColor="text1" w:themeTint="FF" w:themeShade="FF"/>
              </w:rPr>
              <w:t>Краткое</w:t>
            </w:r>
            <w:r w:rsidRPr="3DB4B47F" w:rsidR="3DB4B47F">
              <w:rPr>
                <w:rFonts w:ascii="Arial" w:hAnsi="Arial" w:eastAsia="Arial" w:cs="Arial"/>
                <w:color w:val="000000" w:themeColor="text1" w:themeTint="FF" w:themeShade="FF"/>
              </w:rPr>
              <w:t xml:space="preserve"> описание: </w:t>
            </w:r>
          </w:p>
          <w:p w:rsidR="00000000" w:rsidP="3DB4B47F" w:rsidRDefault="00DA6392" w14:paraId="4B99056E" wp14:textId="7B7BD48B">
            <w:pPr>
              <w:pStyle w:val="a"/>
              <w:bidi w:val="0"/>
              <w:spacing w:line="360" w:lineRule="auto"/>
              <w:rPr>
                <w:rFonts w:ascii="Arial" w:hAnsi="Arial" w:eastAsia="Arial" w:cs="Arial"/>
              </w:rPr>
            </w:pPr>
            <w:r w:rsidRPr="53DD45F0" w:rsidR="53DD45F0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Системы  “Учебный  журнал” представляет из себя сочетание из четырёх действующих актёров: ж</w:t>
            </w:r>
            <w:r w:rsidRPr="53DD45F0" w:rsidR="53DD45F0">
              <w:rPr>
                <w:rFonts w:ascii="Arial" w:hAnsi="Arial" w:eastAsia="Arial" w:cs="Arial"/>
              </w:rPr>
              <w:t>урнал КС, преподаватель, деканат, студент. Диаграмма описывает взаимодействие студентов, деканата и преподавателей с журналом. Преподаватели выставляют в журнал посещения, баллы и итоговые оценки, основываясь на успеваемости студентов за семестр. Деканат, основываясь на успеваемости студентов, принимает решения об отчислении, вносит поправки в список студентов и корректирует расписание. Студент, в свою очередь, может посмотреть свою успеваемость и актуальное расписание.</w:t>
            </w:r>
          </w:p>
        </w:tc>
      </w:tr>
      <w:tr xmlns:wp14="http://schemas.microsoft.com/office/word/2010/wordml" w:rsidR="00000000" w:rsidTr="53DD45F0" w14:paraId="5340BDF1" wp14:textId="77777777">
        <w:trPr>
          <w:trHeight w:val="655"/>
        </w:trPr>
        <w:tc>
          <w:tcPr>
            <w:tcW w:w="10582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E7E6E6" w:themeFill="background2"/>
            <w:tcMar/>
          </w:tcPr>
          <w:p w:rsidR="00000000" w:rsidP="3DB4B47F" w:rsidRDefault="00DA6392" w14:paraId="4E531957" wp14:textId="77777777">
            <w:pPr>
              <w:spacing w:line="360" w:lineRule="auto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3DB4B47F" w:rsidR="3DB4B47F">
              <w:rPr>
                <w:rFonts w:ascii="Arial" w:hAnsi="Arial" w:eastAsia="Arial" w:cs="Arial"/>
                <w:color w:val="000000" w:themeColor="text1" w:themeTint="FF" w:themeShade="FF"/>
              </w:rPr>
              <w:t>Главные актеры:</w:t>
            </w:r>
          </w:p>
          <w:p w:rsidR="00000000" w:rsidP="53DD45F0" w:rsidRDefault="00DA6392" w14:paraId="1299C43A" wp14:textId="20AD3EF1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53DD45F0" w:rsidR="53DD45F0">
              <w:rPr>
                <w:rFonts w:ascii="Arial" w:hAnsi="Arial" w:eastAsia="Arial" w:cs="Arial"/>
              </w:rPr>
              <w:t>Журнал КС</w:t>
            </w:r>
          </w:p>
        </w:tc>
      </w:tr>
      <w:tr xmlns:wp14="http://schemas.microsoft.com/office/word/2010/wordml" w:rsidR="00000000" w:rsidTr="53DD45F0" w14:paraId="2E18511A" wp14:textId="77777777">
        <w:trPr>
          <w:trHeight w:val="671"/>
        </w:trPr>
        <w:tc>
          <w:tcPr>
            <w:tcW w:w="10582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="00000000" w:rsidP="3DB4B47F" w:rsidRDefault="00DA6392" w14:paraId="23A1219E" wp14:textId="77777777">
            <w:pPr>
              <w:spacing w:line="360" w:lineRule="auto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3DB4B47F" w:rsidR="3DB4B47F">
              <w:rPr>
                <w:rFonts w:ascii="Arial" w:hAnsi="Arial" w:eastAsia="Arial" w:cs="Arial"/>
                <w:color w:val="000000" w:themeColor="text1" w:themeTint="FF" w:themeShade="FF"/>
              </w:rPr>
              <w:t>Второстепенные актеры:</w:t>
            </w:r>
          </w:p>
          <w:p w:rsidR="00000000" w:rsidP="53DD45F0" w:rsidRDefault="00DA6392" w14:paraId="06F78A7A" wp14:textId="110516FA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sz w:val="24"/>
                <w:szCs w:val="24"/>
              </w:rPr>
            </w:pPr>
            <w:r w:rsidRPr="53DD45F0" w:rsidR="53DD45F0">
              <w:rPr>
                <w:rFonts w:ascii="Arial" w:hAnsi="Arial" w:eastAsia="Arial" w:cs="Arial"/>
              </w:rPr>
              <w:t>Преподаватель</w:t>
            </w:r>
          </w:p>
          <w:p w:rsidR="00000000" w:rsidP="53DD45F0" w:rsidRDefault="00DA6392" w14:paraId="40AA2535" wp14:textId="62316E68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sz w:val="24"/>
                <w:szCs w:val="24"/>
              </w:rPr>
            </w:pPr>
            <w:r w:rsidRPr="53DD45F0" w:rsidR="53DD45F0">
              <w:rPr>
                <w:rFonts w:ascii="Arial" w:hAnsi="Arial" w:eastAsia="Arial" w:cs="Arial"/>
              </w:rPr>
              <w:t xml:space="preserve">Деканат </w:t>
            </w:r>
          </w:p>
          <w:p w:rsidR="00000000" w:rsidP="53DD45F0" w:rsidRDefault="00DA6392" w14:paraId="4DDBEF00" wp14:textId="7EB28EC1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53DD45F0" w:rsidR="53DD45F0">
              <w:rPr>
                <w:rFonts w:ascii="Arial" w:hAnsi="Arial" w:eastAsia="Arial" w:cs="Arial"/>
              </w:rPr>
              <w:t>Студент</w:t>
            </w:r>
          </w:p>
        </w:tc>
      </w:tr>
      <w:tr xmlns:wp14="http://schemas.microsoft.com/office/word/2010/wordml" w:rsidR="00000000" w:rsidTr="53DD45F0" w14:paraId="6AAC7680" wp14:textId="77777777">
        <w:trPr>
          <w:trHeight w:val="671"/>
        </w:trPr>
        <w:tc>
          <w:tcPr>
            <w:tcW w:w="10582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E7E6E6" w:themeFill="background2"/>
            <w:tcMar/>
          </w:tcPr>
          <w:p w:rsidR="00000000" w:rsidP="3DB4B47F" w:rsidRDefault="00DA6392" w14:paraId="3E5A29C6" wp14:textId="77777777">
            <w:pPr>
              <w:spacing w:line="360" w:lineRule="auto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3DB4B47F" w:rsidR="3DB4B47F">
              <w:rPr>
                <w:rFonts w:ascii="Arial" w:hAnsi="Arial" w:eastAsia="Arial" w:cs="Arial"/>
                <w:color w:val="000000" w:themeColor="text1" w:themeTint="FF" w:themeShade="FF"/>
              </w:rPr>
              <w:t>Предусловия:</w:t>
            </w:r>
          </w:p>
          <w:p w:rsidR="00000000" w:rsidP="53DD45F0" w:rsidRDefault="00DA6392" w14:paraId="3461D779" wp14:textId="54305793">
            <w:pPr>
              <w:numPr>
                <w:ilvl w:val="0"/>
                <w:numId w:val="7"/>
              </w:numPr>
              <w:spacing w:line="360" w:lineRule="auto"/>
              <w:ind w:left="720" w:hanging="360"/>
              <w:rPr>
                <w:rFonts w:ascii="Arial" w:hAnsi="Arial" w:eastAsia="Arial" w:cs="Arial"/>
                <w:noProof w:val="0"/>
                <w:sz w:val="24"/>
                <w:szCs w:val="24"/>
                <w:lang w:val="ru-RU"/>
              </w:rPr>
            </w:pPr>
            <w:r w:rsidRPr="53DD45F0" w:rsidR="53DD45F0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Данный вариант использования начинает выполняться, когда преподаватели проводят занятия со студентами.</w:t>
            </w:r>
          </w:p>
        </w:tc>
      </w:tr>
      <w:tr xmlns:wp14="http://schemas.microsoft.com/office/word/2010/wordml" w:rsidR="00000000" w:rsidTr="53DD45F0" w14:paraId="4A5E946B" wp14:textId="77777777">
        <w:trPr>
          <w:trHeight w:val="1326"/>
        </w:trPr>
        <w:tc>
          <w:tcPr>
            <w:tcW w:w="10582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="00000000" w:rsidP="3DB4B47F" w:rsidRDefault="00DA6392" w14:paraId="6249D749" wp14:textId="77777777">
            <w:pPr>
              <w:spacing w:line="360" w:lineRule="auto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3DB4B47F" w:rsidR="3DB4B47F">
              <w:rPr>
                <w:rFonts w:ascii="Arial" w:hAnsi="Arial" w:eastAsia="Arial" w:cs="Arial"/>
                <w:color w:val="000000" w:themeColor="text1" w:themeTint="FF" w:themeShade="FF"/>
              </w:rPr>
              <w:t>О</w:t>
            </w:r>
            <w:r w:rsidRPr="3DB4B47F" w:rsidR="3DB4B47F">
              <w:rPr>
                <w:rFonts w:ascii="Arial" w:hAnsi="Arial" w:eastAsia="Arial" w:cs="Arial"/>
                <w:color w:val="000000" w:themeColor="text1" w:themeTint="FF" w:themeShade="FF"/>
              </w:rPr>
              <w:t>сновной поток:</w:t>
            </w:r>
          </w:p>
          <w:p w:rsidR="00000000" w:rsidP="53DD45F0" w:rsidRDefault="00DA6392" w14:paraId="687E9B7E" wp14:textId="29B2D23E">
            <w:pPr>
              <w:pStyle w:val="ListParagraph"/>
              <w:numPr>
                <w:ilvl w:val="0"/>
                <w:numId w:val="10"/>
              </w:numPr>
              <w:spacing w:line="360" w:lineRule="auto"/>
              <w:ind/>
              <w:rPr>
                <w:rFonts w:ascii="Arial" w:hAnsi="Arial" w:eastAsia="Arial" w:cs="Arial"/>
                <w:sz w:val="24"/>
                <w:szCs w:val="24"/>
              </w:rPr>
            </w:pPr>
            <w:r w:rsidRPr="53DD45F0" w:rsidR="53DD45F0">
              <w:rPr>
                <w:rFonts w:ascii="Arial" w:hAnsi="Arial" w:eastAsia="Arial" w:cs="Arial"/>
              </w:rPr>
              <w:t>Преподаватель выставляет баллы студентам за занятие в журнал</w:t>
            </w:r>
          </w:p>
          <w:p w:rsidR="00000000" w:rsidP="53DD45F0" w:rsidRDefault="00DA6392" w14:paraId="57220CE1" wp14:textId="1E122482">
            <w:pPr>
              <w:pStyle w:val="ListParagraph"/>
              <w:numPr>
                <w:ilvl w:val="0"/>
                <w:numId w:val="10"/>
              </w:numPr>
              <w:spacing w:line="360" w:lineRule="auto"/>
              <w:ind/>
              <w:rPr>
                <w:rFonts w:ascii="Arial" w:hAnsi="Arial" w:eastAsia="Arial" w:cs="Arial"/>
                <w:sz w:val="24"/>
                <w:szCs w:val="24"/>
              </w:rPr>
            </w:pPr>
            <w:r w:rsidRPr="53DD45F0" w:rsidR="53DD45F0">
              <w:rPr>
                <w:rFonts w:ascii="Arial" w:hAnsi="Arial" w:eastAsia="Arial" w:cs="Arial"/>
              </w:rPr>
              <w:t xml:space="preserve">Преподаватель выставляет посещения студентов в журнал </w:t>
            </w:r>
          </w:p>
          <w:p w:rsidR="00000000" w:rsidP="53DD45F0" w:rsidRDefault="00DA6392" w14:paraId="27EE8C23" wp14:textId="03311A36">
            <w:pPr>
              <w:pStyle w:val="ListParagraph"/>
              <w:numPr>
                <w:ilvl w:val="0"/>
                <w:numId w:val="10"/>
              </w:numPr>
              <w:spacing w:line="360" w:lineRule="auto"/>
              <w:ind/>
              <w:rPr>
                <w:sz w:val="24"/>
                <w:szCs w:val="24"/>
              </w:rPr>
            </w:pPr>
            <w:r w:rsidRPr="53DD45F0" w:rsidR="53DD45F0">
              <w:rPr>
                <w:rFonts w:ascii="Arial" w:hAnsi="Arial" w:eastAsia="Arial" w:cs="Arial"/>
                <w:sz w:val="24"/>
                <w:szCs w:val="24"/>
              </w:rPr>
              <w:t>Преподаватель выставляет оценки студентов за семестр в журнал</w:t>
            </w:r>
          </w:p>
          <w:p w:rsidR="00000000" w:rsidP="53DD45F0" w:rsidRDefault="00DA6392" w14:paraId="5EF7E04B" wp14:textId="5257A342">
            <w:pPr>
              <w:pStyle w:val="ListParagraph"/>
              <w:numPr>
                <w:ilvl w:val="0"/>
                <w:numId w:val="10"/>
              </w:numPr>
              <w:bidi w:val="0"/>
              <w:spacing w:before="0" w:beforeAutospacing="off" w:after="0" w:afterAutospacing="off" w:line="360" w:lineRule="auto"/>
              <w:ind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53DD45F0" w:rsidR="53DD45F0">
              <w:rPr>
                <w:rFonts w:ascii="Arial" w:hAnsi="Arial" w:eastAsia="Arial" w:cs="Arial"/>
                <w:sz w:val="24"/>
                <w:szCs w:val="24"/>
              </w:rPr>
              <w:t>Деканат получает данные о успеваемости студентов за семестр из журнала</w:t>
            </w:r>
          </w:p>
          <w:p w:rsidR="53DD45F0" w:rsidP="53DD45F0" w:rsidRDefault="53DD45F0" w14:paraId="39BD0A16" w14:textId="69485225">
            <w:pPr>
              <w:pStyle w:val="ListParagraph"/>
              <w:numPr>
                <w:ilvl w:val="0"/>
                <w:numId w:val="10"/>
              </w:numPr>
              <w:bidi w:val="0"/>
              <w:spacing w:before="0" w:beforeAutospacing="off" w:after="0" w:afterAutospacing="off" w:line="360" w:lineRule="auto"/>
              <w:ind w:right="0"/>
              <w:jc w:val="left"/>
              <w:rPr>
                <w:sz w:val="24"/>
                <w:szCs w:val="24"/>
              </w:rPr>
            </w:pPr>
            <w:r w:rsidRPr="53DD45F0" w:rsidR="53DD45F0">
              <w:rPr>
                <w:rFonts w:ascii="Arial" w:hAnsi="Arial" w:eastAsia="Arial" w:cs="Arial"/>
                <w:sz w:val="22"/>
                <w:szCs w:val="22"/>
              </w:rPr>
              <w:t>Деканат принимает решения об отчислении студентов с очень низкой успеваемостью</w:t>
            </w:r>
            <w:r w:rsidRPr="53DD45F0" w:rsidR="53DD45F0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  <w:p w:rsidR="00000000" w:rsidP="53DD45F0" w:rsidRDefault="00DA6392" w14:paraId="3CF2D8B6" wp14:textId="0DBB754E">
            <w:pPr>
              <w:pStyle w:val="ListParagraph"/>
              <w:numPr>
                <w:ilvl w:val="0"/>
                <w:numId w:val="10"/>
              </w:numPr>
              <w:bidi w:val="0"/>
              <w:spacing w:before="0" w:beforeAutospacing="off" w:after="0" w:afterAutospacing="off" w:line="360" w:lineRule="auto"/>
              <w:ind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53DD45F0" w:rsidR="53DD45F0">
              <w:rPr>
                <w:rFonts w:ascii="Arial" w:hAnsi="Arial" w:eastAsia="Arial" w:cs="Arial"/>
                <w:sz w:val="24"/>
                <w:szCs w:val="24"/>
              </w:rPr>
              <w:t>Деканат изменяет список студентов, вычёркивая отчисленных и внося в список зачисленных, перенося данные в журнал</w:t>
            </w:r>
          </w:p>
        </w:tc>
      </w:tr>
      <w:tr xmlns:wp14="http://schemas.microsoft.com/office/word/2010/wordml" w:rsidR="00000000" w:rsidTr="53DD45F0" w14:paraId="1C550D37" wp14:textId="77777777">
        <w:trPr>
          <w:trHeight w:val="554"/>
        </w:trPr>
        <w:tc>
          <w:tcPr>
            <w:tcW w:w="10582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E7E6E6" w:themeFill="background2"/>
            <w:tcMar/>
          </w:tcPr>
          <w:p w:rsidR="00000000" w:rsidP="3DB4B47F" w:rsidRDefault="00DA6392" w14:paraId="55946F3D" wp14:textId="77777777">
            <w:pPr>
              <w:spacing w:line="360" w:lineRule="auto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3DB4B47F" w:rsidR="3DB4B47F">
              <w:rPr>
                <w:rFonts w:ascii="Arial" w:hAnsi="Arial" w:eastAsia="Arial" w:cs="Arial"/>
                <w:color w:val="000000" w:themeColor="text1" w:themeTint="FF" w:themeShade="FF"/>
              </w:rPr>
              <w:t>Постусловия:</w:t>
            </w:r>
          </w:p>
          <w:p w:rsidR="00000000" w:rsidP="53DD45F0" w:rsidRDefault="00DA6392" w14:paraId="0FB78278" wp14:textId="162F9727">
            <w:pPr>
              <w:numPr>
                <w:ilvl w:val="0"/>
                <w:numId w:val="7"/>
              </w:numPr>
              <w:spacing w:line="360" w:lineRule="auto"/>
              <w:ind w:left="720" w:hanging="360"/>
              <w:rPr>
                <w:rFonts w:ascii="Arial" w:hAnsi="Arial" w:eastAsia="Arial" w:cs="Arial"/>
                <w:noProof w:val="0"/>
                <w:sz w:val="24"/>
                <w:szCs w:val="24"/>
                <w:lang w:val="ru-RU"/>
              </w:rPr>
            </w:pPr>
            <w:r w:rsidRPr="53DD45F0" w:rsidR="53DD45F0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Если вариант использования завершится успешно, деканат вносит изменения в список студентов.</w:t>
            </w:r>
          </w:p>
        </w:tc>
      </w:tr>
      <w:tr xmlns:wp14="http://schemas.microsoft.com/office/word/2010/wordml" w:rsidR="00000000" w:rsidTr="53DD45F0" w14:paraId="2B110B77" wp14:textId="77777777">
        <w:trPr>
          <w:trHeight w:val="447"/>
        </w:trPr>
        <w:tc>
          <w:tcPr>
            <w:tcW w:w="10582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="00000000" w:rsidP="3DB4B47F" w:rsidRDefault="00DA6392" w14:paraId="5AEDC958" wp14:textId="77777777">
            <w:pPr>
              <w:spacing w:line="360" w:lineRule="auto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3DB4B47F" w:rsidR="3DB4B47F">
              <w:rPr>
                <w:rFonts w:ascii="Arial" w:hAnsi="Arial" w:eastAsia="Arial" w:cs="Arial"/>
                <w:color w:val="000000" w:themeColor="text1" w:themeTint="FF" w:themeShade="FF"/>
              </w:rPr>
              <w:t xml:space="preserve">А2. </w:t>
            </w:r>
          </w:p>
          <w:p w:rsidR="3DB4B47F" w:rsidP="3DB4B47F" w:rsidRDefault="3DB4B47F" w14:paraId="1872A4DA" w14:textId="4C4897F9">
            <w:pPr>
              <w:pStyle w:val="a"/>
              <w:numPr>
                <w:ilvl w:val="0"/>
                <w:numId w:val="7"/>
              </w:numPr>
              <w:spacing w:line="360" w:lineRule="auto"/>
              <w:ind w:left="720" w:hanging="360"/>
              <w:rPr>
                <w:rFonts w:ascii="Arial" w:hAnsi="Arial" w:eastAsia="Arial" w:cs="Arial"/>
              </w:rPr>
            </w:pPr>
            <w:r w:rsidRPr="3DB4B47F" w:rsidR="3DB4B47F">
              <w:rPr>
                <w:rFonts w:ascii="Arial" w:hAnsi="Arial" w:eastAsia="Arial" w:cs="Arial"/>
              </w:rPr>
              <w:t>Преподаватель выставляет баллы за занятие в журнал</w:t>
            </w:r>
          </w:p>
          <w:p w:rsidR="3DB4B47F" w:rsidP="3DB4B47F" w:rsidRDefault="3DB4B47F" w14:paraId="1F6B269B" w14:textId="324BEA39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53DD45F0" w:rsidR="53DD45F0">
              <w:rPr>
                <w:rFonts w:ascii="Arial" w:hAnsi="Arial" w:eastAsia="Arial" w:cs="Arial"/>
              </w:rPr>
              <w:t xml:space="preserve">Преподаватель выставляет посещения в журнал </w:t>
            </w:r>
          </w:p>
          <w:p w:rsidR="3DB4B47F" w:rsidP="53DD45F0" w:rsidRDefault="3DB4B47F" w14:paraId="2BCCF4E8" w14:textId="68FF07BD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 w:val="24"/>
                <w:szCs w:val="24"/>
              </w:rPr>
            </w:pPr>
            <w:r w:rsidRPr="53DD45F0" w:rsidR="53DD45F0">
              <w:rPr>
                <w:rFonts w:ascii="Arial" w:hAnsi="Arial" w:eastAsia="Arial" w:cs="Arial"/>
                <w:sz w:val="24"/>
                <w:szCs w:val="24"/>
              </w:rPr>
              <w:t>Преподаватель выставляет оценки за семестр в журнал</w:t>
            </w:r>
          </w:p>
          <w:p w:rsidR="3DB4B47F" w:rsidP="3DB4B47F" w:rsidRDefault="3DB4B47F" w14:paraId="3B5D3D21" w14:textId="73E1CBDC">
            <w:pPr>
              <w:pStyle w:val="a"/>
              <w:numPr>
                <w:ilvl w:val="0"/>
                <w:numId w:val="7"/>
              </w:numPr>
              <w:spacing w:line="360" w:lineRule="auto"/>
              <w:ind w:left="720" w:hanging="360"/>
              <w:rPr>
                <w:rFonts w:ascii="Arial" w:hAnsi="Arial" w:eastAsia="Arial" w:cs="Arial"/>
              </w:rPr>
            </w:pPr>
            <w:r w:rsidRPr="3DB4B47F" w:rsidR="3DB4B47F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Студент получает данные о своей личной успеваемости из журнала</w:t>
            </w:r>
          </w:p>
          <w:p w:rsidR="00000000" w:rsidP="3DB4B47F" w:rsidRDefault="00DA6392" w14:paraId="0062545D" wp14:textId="0BAA5DE1">
            <w:pPr>
              <w:spacing w:line="360" w:lineRule="auto"/>
              <w:ind w:left="0"/>
              <w:rPr>
                <w:rFonts w:ascii="Arial" w:hAnsi="Arial" w:eastAsia="Arial" w:cs="Arial"/>
                <w:color w:val="000000" w:themeColor="text1" w:themeTint="FF" w:themeShade="FF"/>
              </w:rPr>
            </w:pPr>
          </w:p>
        </w:tc>
      </w:tr>
    </w:tbl>
    <w:p xmlns:wp14="http://schemas.microsoft.com/office/word/2010/wordml" w:rsidR="00000000" w:rsidRDefault="00DA6392" w14:paraId="1FC39945" wp14:textId="0A34DFC4">
      <w:pPr>
        <w:spacing w:line="360" w:lineRule="auto"/>
        <w:rPr>
          <w:lang w:val="en-US"/>
        </w:rPr>
      </w:pPr>
      <w:r w:rsidRPr="53DD45F0" w:rsidR="53DD45F0">
        <w:rPr>
          <w:lang w:val="en-US"/>
        </w:rPr>
        <w:t>|______________________________________________________________________________________</w:t>
      </w:r>
    </w:p>
    <w:p xmlns:wp14="http://schemas.microsoft.com/office/word/2010/wordml" w:rsidR="00000000" w:rsidRDefault="00DA6392" w14:paraId="0562CB0E" wp14:textId="77777777">
      <w:pPr>
        <w:rPr>
          <w:color w:val="000000"/>
          <w:sz w:val="20"/>
          <w:szCs w:val="20"/>
        </w:rPr>
      </w:pPr>
    </w:p>
    <w:sectPr w:rsidR="00000000"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1">
    <w:nsid w:val="20a994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c252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e2845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5a996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634c6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hint="default" w:ascii="Symbol" w:hAnsi="Symbol" w:cs="Symbol"/>
        <w:color w:val="000000"/>
        <w:sz w:val="20"/>
        <w:szCs w:val="20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hint="default"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7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hint="default" w:ascii="Symbol" w:hAnsi="Symbol" w:cs="Symbol"/>
      </w:rPr>
    </w:lvl>
  </w:abstractNum>
  <w:abstractNum w:abstractNumId="4" w15:restartNumberingAfterBreak="0">
    <w:nsid w:val="00000005"/>
    <w:multiLevelType w:val="singleLevel"/>
    <w:tmpl w:val="00000005"/>
    <w:name w:val="WW8Num9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5" w15:restartNumberingAfterBreak="0">
    <w:nsid w:val="00000006"/>
    <w:multiLevelType w:val="singleLevel"/>
    <w:tmpl w:val="00000006"/>
    <w:name w:val="WW8Num22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hint="default" w:ascii="Symbol" w:hAnsi="Symbol" w:cs="Symbol"/>
      </w:rPr>
    </w:lvl>
  </w:abstractNum>
  <w:abstractNum w:abstractNumId="6" w15:restartNumberingAfterBreak="0">
    <w:nsid w:val="00000007"/>
    <w:multiLevelType w:val="multilevel"/>
    <w:tmpl w:val="00000007"/>
    <w:name w:val="WWNum1"/>
    <w:lvl w:ilvl="0">
      <w:start w:val="1"/>
      <w:numFmt w:val="bullet"/>
      <w:lvlText w:val="·"/>
      <w:lvlJc w:val="left"/>
      <w:pPr>
        <w:tabs>
          <w:tab w:val="num" w:pos="0"/>
        </w:tabs>
        <w:ind w:left="0" w:firstLine="0"/>
      </w:pPr>
      <w:rPr>
        <w:rFonts w:hint="default" w:ascii="Symbol" w:hAnsi="Symbol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1" w16cid:durableId="1029452822">
    <w:abstractNumId w:val="0"/>
  </w:num>
  <w:num w:numId="2" w16cid:durableId="2092962971">
    <w:abstractNumId w:val="1"/>
  </w:num>
  <w:num w:numId="3" w16cid:durableId="928393502">
    <w:abstractNumId w:val="2"/>
  </w:num>
  <w:num w:numId="4" w16cid:durableId="737287852">
    <w:abstractNumId w:val="3"/>
  </w:num>
  <w:num w:numId="5" w16cid:durableId="1940985858">
    <w:abstractNumId w:val="4"/>
  </w:num>
  <w:num w:numId="6" w16cid:durableId="737558423">
    <w:abstractNumId w:val="5"/>
  </w:num>
  <w:num w:numId="7" w16cid:durableId="1436176114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normal"/>
  <w:zoom w:val="bestFit"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392"/>
    <w:rsid w:val="00DA6392"/>
    <w:rsid w:val="3DB4B47F"/>
    <w:rsid w:val="4118AF64"/>
    <w:rsid w:val="53DD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1]" fillcolor="none [4]" shadowcolor="none [2]"/>
    </o:shapedefaults>
    <o:shapelayout v:ext="edit">
      <o:idmap v:ext="edit" data="1"/>
    </o:shapelayout>
  </w:shapeDefaults>
  <w:doNotEmbedSmartTags/>
  <w:decimalSymbol w:val="."/>
  <w:listSeparator w:val=","/>
  <w14:docId w14:val="420F80CF"/>
  <w15:chartTrackingRefBased/>
  <w15:docId w15:val="{6DD73D36-9B11-4457-B08E-CCE8CA6512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hd w:val="clear" w:color="auto" w:fill="FFFFFF"/>
      <w:ind w:firstLine="680"/>
      <w:outlineLvl w:val="0"/>
    </w:pPr>
    <w:rPr>
      <w:b/>
      <w:bCs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WW8Num1z0" w:customStyle="1">
    <w:name w:val="WW8Num1z0"/>
    <w:rPr>
      <w:rFonts w:hint="default" w:ascii="Symbol" w:hAnsi="Symbol" w:cs="Symbol"/>
      <w:color w:val="000000"/>
      <w:sz w:val="20"/>
      <w:szCs w:val="20"/>
    </w:rPr>
  </w:style>
  <w:style w:type="character" w:styleId="WW8Num1z1" w:customStyle="1">
    <w:name w:val="WW8Num1z1"/>
    <w:rPr>
      <w:rFonts w:hint="default"/>
    </w:rPr>
  </w:style>
  <w:style w:type="character" w:styleId="WW8Num1z2" w:customStyle="1">
    <w:name w:val="WW8Num1z2"/>
    <w:rPr>
      <w:rFonts w:hint="default" w:ascii="Wingdings" w:hAnsi="Wingdings" w:cs="Wingdings"/>
    </w:rPr>
  </w:style>
  <w:style w:type="character" w:styleId="WW8Num1z4" w:customStyle="1">
    <w:name w:val="WW8Num1z4"/>
    <w:rPr>
      <w:rFonts w:hint="default" w:ascii="Courier New" w:hAnsi="Courier New" w:cs="Courier New"/>
    </w:rPr>
  </w:style>
  <w:style w:type="character" w:styleId="WW8Num2z0" w:customStyle="1">
    <w:name w:val="WW8Num2z0"/>
    <w:rPr>
      <w:rFonts w:hint="default"/>
    </w:rPr>
  </w:style>
  <w:style w:type="character" w:styleId="WW8Num2z1" w:customStyle="1">
    <w:name w:val="WW8Num2z1"/>
  </w:style>
  <w:style w:type="character" w:styleId="WW8Num2z2" w:customStyle="1">
    <w:name w:val="WW8Num2z2"/>
  </w:style>
  <w:style w:type="character" w:styleId="WW8Num2z3" w:customStyle="1">
    <w:name w:val="WW8Num2z3"/>
  </w:style>
  <w:style w:type="character" w:styleId="WW8Num2z4" w:customStyle="1">
    <w:name w:val="WW8Num2z4"/>
  </w:style>
  <w:style w:type="character" w:styleId="WW8Num2z5" w:customStyle="1">
    <w:name w:val="WW8Num2z5"/>
  </w:style>
  <w:style w:type="character" w:styleId="WW8Num2z6" w:customStyle="1">
    <w:name w:val="WW8Num2z6"/>
  </w:style>
  <w:style w:type="character" w:styleId="WW8Num2z7" w:customStyle="1">
    <w:name w:val="WW8Num2z7"/>
  </w:style>
  <w:style w:type="character" w:styleId="WW8Num2z8" w:customStyle="1">
    <w:name w:val="WW8Num2z8"/>
  </w:style>
  <w:style w:type="character" w:styleId="WW8Num3z0" w:customStyle="1">
    <w:name w:val="WW8Num3z0"/>
    <w:rPr>
      <w:rFonts w:hint="default" w:ascii="Symbol" w:hAnsi="Symbol" w:cs="Symbol"/>
    </w:rPr>
  </w:style>
  <w:style w:type="character" w:styleId="WW8Num3z1" w:customStyle="1">
    <w:name w:val="WW8Num3z1"/>
    <w:rPr>
      <w:rFonts w:hint="default"/>
    </w:rPr>
  </w:style>
  <w:style w:type="character" w:styleId="WW8Num3z2" w:customStyle="1">
    <w:name w:val="WW8Num3z2"/>
    <w:rPr>
      <w:rFonts w:hint="default" w:ascii="Wingdings" w:hAnsi="Wingdings" w:cs="Wingdings"/>
    </w:rPr>
  </w:style>
  <w:style w:type="character" w:styleId="WW8Num3z4" w:customStyle="1">
    <w:name w:val="WW8Num3z4"/>
    <w:rPr>
      <w:rFonts w:hint="default" w:ascii="Courier New" w:hAnsi="Courier New" w:cs="Courier New"/>
    </w:rPr>
  </w:style>
  <w:style w:type="character" w:styleId="WW8Num4z0" w:customStyle="1">
    <w:name w:val="WW8Num4z0"/>
    <w:rPr>
      <w:rFonts w:hint="default"/>
    </w:rPr>
  </w:style>
  <w:style w:type="character" w:styleId="WW8Num4z1" w:customStyle="1">
    <w:name w:val="WW8Num4z1"/>
  </w:style>
  <w:style w:type="character" w:styleId="WW8Num4z2" w:customStyle="1">
    <w:name w:val="WW8Num4z2"/>
  </w:style>
  <w:style w:type="character" w:styleId="WW8Num4z3" w:customStyle="1">
    <w:name w:val="WW8Num4z3"/>
  </w:style>
  <w:style w:type="character" w:styleId="WW8Num4z4" w:customStyle="1">
    <w:name w:val="WW8Num4z4"/>
  </w:style>
  <w:style w:type="character" w:styleId="WW8Num4z5" w:customStyle="1">
    <w:name w:val="WW8Num4z5"/>
  </w:style>
  <w:style w:type="character" w:styleId="WW8Num4z6" w:customStyle="1">
    <w:name w:val="WW8Num4z6"/>
  </w:style>
  <w:style w:type="character" w:styleId="WW8Num4z7" w:customStyle="1">
    <w:name w:val="WW8Num4z7"/>
  </w:style>
  <w:style w:type="character" w:styleId="WW8Num4z8" w:customStyle="1">
    <w:name w:val="WW8Num4z8"/>
  </w:style>
  <w:style w:type="character" w:styleId="WW8Num5z0" w:customStyle="1">
    <w:name w:val="WW8Num5z0"/>
    <w:rPr>
      <w:rFonts w:hint="default"/>
      <w:color w:val="000000"/>
    </w:rPr>
  </w:style>
  <w:style w:type="character" w:styleId="WW8Num5z1" w:customStyle="1">
    <w:name w:val="WW8Num5z1"/>
  </w:style>
  <w:style w:type="character" w:styleId="WW8Num5z2" w:customStyle="1">
    <w:name w:val="WW8Num5z2"/>
  </w:style>
  <w:style w:type="character" w:styleId="WW8Num5z3" w:customStyle="1">
    <w:name w:val="WW8Num5z3"/>
  </w:style>
  <w:style w:type="character" w:styleId="WW8Num5z4" w:customStyle="1">
    <w:name w:val="WW8Num5z4"/>
  </w:style>
  <w:style w:type="character" w:styleId="WW8Num5z5" w:customStyle="1">
    <w:name w:val="WW8Num5z5"/>
  </w:style>
  <w:style w:type="character" w:styleId="WW8Num5z6" w:customStyle="1">
    <w:name w:val="WW8Num5z6"/>
  </w:style>
  <w:style w:type="character" w:styleId="WW8Num5z7" w:customStyle="1">
    <w:name w:val="WW8Num5z7"/>
  </w:style>
  <w:style w:type="character" w:styleId="WW8Num5z8" w:customStyle="1">
    <w:name w:val="WW8Num5z8"/>
  </w:style>
  <w:style w:type="character" w:styleId="WW8Num6z0" w:customStyle="1">
    <w:name w:val="WW8Num6z0"/>
    <w:rPr>
      <w:rFonts w:hint="default"/>
      <w:color w:val="000000"/>
    </w:rPr>
  </w:style>
  <w:style w:type="character" w:styleId="WW8Num6z1" w:customStyle="1">
    <w:name w:val="WW8Num6z1"/>
  </w:style>
  <w:style w:type="character" w:styleId="WW8Num6z2" w:customStyle="1">
    <w:name w:val="WW8Num6z2"/>
  </w:style>
  <w:style w:type="character" w:styleId="WW8Num6z3" w:customStyle="1">
    <w:name w:val="WW8Num6z3"/>
  </w:style>
  <w:style w:type="character" w:styleId="WW8Num6z4" w:customStyle="1">
    <w:name w:val="WW8Num6z4"/>
  </w:style>
  <w:style w:type="character" w:styleId="WW8Num6z5" w:customStyle="1">
    <w:name w:val="WW8Num6z5"/>
  </w:style>
  <w:style w:type="character" w:styleId="WW8Num6z6" w:customStyle="1">
    <w:name w:val="WW8Num6z6"/>
  </w:style>
  <w:style w:type="character" w:styleId="WW8Num6z7" w:customStyle="1">
    <w:name w:val="WW8Num6z7"/>
  </w:style>
  <w:style w:type="character" w:styleId="WW8Num6z8" w:customStyle="1">
    <w:name w:val="WW8Num6z8"/>
  </w:style>
  <w:style w:type="character" w:styleId="WW8Num7z0" w:customStyle="1">
    <w:name w:val="WW8Num7z0"/>
    <w:rPr>
      <w:rFonts w:hint="default" w:ascii="Symbol" w:hAnsi="Symbol" w:cs="Symbol"/>
    </w:rPr>
  </w:style>
  <w:style w:type="character" w:styleId="WW8Num7z1" w:customStyle="1">
    <w:name w:val="WW8Num7z1"/>
    <w:rPr>
      <w:rFonts w:hint="default"/>
    </w:rPr>
  </w:style>
  <w:style w:type="character" w:styleId="WW8Num7z2" w:customStyle="1">
    <w:name w:val="WW8Num7z2"/>
    <w:rPr>
      <w:rFonts w:hint="default" w:ascii="Wingdings" w:hAnsi="Wingdings" w:cs="Wingdings"/>
    </w:rPr>
  </w:style>
  <w:style w:type="character" w:styleId="WW8Num7z4" w:customStyle="1">
    <w:name w:val="WW8Num7z4"/>
    <w:rPr>
      <w:rFonts w:hint="default" w:ascii="Courier New" w:hAnsi="Courier New" w:cs="Courier New"/>
    </w:rPr>
  </w:style>
  <w:style w:type="character" w:styleId="WW8Num8z0" w:customStyle="1">
    <w:name w:val="WW8Num8z0"/>
    <w:rPr>
      <w:rFonts w:hint="default" w:ascii="Symbol" w:hAnsi="Symbol" w:cs="Symbol"/>
      <w:color w:val="000000"/>
      <w:sz w:val="20"/>
    </w:rPr>
  </w:style>
  <w:style w:type="character" w:styleId="WW8Num8z1" w:customStyle="1">
    <w:name w:val="WW8Num8z1"/>
    <w:rPr>
      <w:rFonts w:hint="default" w:ascii="Courier New" w:hAnsi="Courier New" w:cs="Courier New"/>
    </w:rPr>
  </w:style>
  <w:style w:type="character" w:styleId="WW8Num8z2" w:customStyle="1">
    <w:name w:val="WW8Num8z2"/>
    <w:rPr>
      <w:rFonts w:hint="default" w:ascii="Wingdings" w:hAnsi="Wingdings" w:cs="Wingdings"/>
    </w:rPr>
  </w:style>
  <w:style w:type="character" w:styleId="WW8Num8z3" w:customStyle="1">
    <w:name w:val="WW8Num8z3"/>
    <w:rPr>
      <w:rFonts w:hint="default" w:ascii="Symbol" w:hAnsi="Symbol" w:cs="Symbol"/>
    </w:rPr>
  </w:style>
  <w:style w:type="character" w:styleId="WW8Num9z0" w:customStyle="1">
    <w:name w:val="WW8Num9z0"/>
  </w:style>
  <w:style w:type="character" w:styleId="WW8Num9z1" w:customStyle="1">
    <w:name w:val="WW8Num9z1"/>
  </w:style>
  <w:style w:type="character" w:styleId="WW8Num9z2" w:customStyle="1">
    <w:name w:val="WW8Num9z2"/>
  </w:style>
  <w:style w:type="character" w:styleId="WW8Num9z3" w:customStyle="1">
    <w:name w:val="WW8Num9z3"/>
  </w:style>
  <w:style w:type="character" w:styleId="WW8Num9z4" w:customStyle="1">
    <w:name w:val="WW8Num9z4"/>
  </w:style>
  <w:style w:type="character" w:styleId="WW8Num9z5" w:customStyle="1">
    <w:name w:val="WW8Num9z5"/>
  </w:style>
  <w:style w:type="character" w:styleId="WW8Num9z6" w:customStyle="1">
    <w:name w:val="WW8Num9z6"/>
  </w:style>
  <w:style w:type="character" w:styleId="WW8Num9z7" w:customStyle="1">
    <w:name w:val="WW8Num9z7"/>
  </w:style>
  <w:style w:type="character" w:styleId="WW8Num9z8" w:customStyle="1">
    <w:name w:val="WW8Num9z8"/>
  </w:style>
  <w:style w:type="character" w:styleId="WW8Num10z0" w:customStyle="1">
    <w:name w:val="WW8Num10z0"/>
    <w:rPr>
      <w:rFonts w:hint="default"/>
      <w:color w:val="000000"/>
    </w:rPr>
  </w:style>
  <w:style w:type="character" w:styleId="WW8Num10z1" w:customStyle="1">
    <w:name w:val="WW8Num10z1"/>
    <w:rPr>
      <w:color w:val="000000"/>
    </w:rPr>
  </w:style>
  <w:style w:type="character" w:styleId="WW8Num10z2" w:customStyle="1">
    <w:name w:val="WW8Num10z2"/>
  </w:style>
  <w:style w:type="character" w:styleId="WW8Num10z3" w:customStyle="1">
    <w:name w:val="WW8Num10z3"/>
  </w:style>
  <w:style w:type="character" w:styleId="WW8Num10z4" w:customStyle="1">
    <w:name w:val="WW8Num10z4"/>
  </w:style>
  <w:style w:type="character" w:styleId="WW8Num10z5" w:customStyle="1">
    <w:name w:val="WW8Num10z5"/>
  </w:style>
  <w:style w:type="character" w:styleId="WW8Num10z6" w:customStyle="1">
    <w:name w:val="WW8Num10z6"/>
  </w:style>
  <w:style w:type="character" w:styleId="WW8Num10z7" w:customStyle="1">
    <w:name w:val="WW8Num10z7"/>
  </w:style>
  <w:style w:type="character" w:styleId="WW8Num10z8" w:customStyle="1">
    <w:name w:val="WW8Num10z8"/>
  </w:style>
  <w:style w:type="character" w:styleId="WW8Num11z0" w:customStyle="1">
    <w:name w:val="WW8Num11z0"/>
    <w:rPr>
      <w:rFonts w:hint="default" w:ascii="Symbol" w:hAnsi="Symbol" w:cs="Symbol"/>
      <w:sz w:val="20"/>
    </w:rPr>
  </w:style>
  <w:style w:type="character" w:styleId="WW8Num11z1" w:customStyle="1">
    <w:name w:val="WW8Num11z1"/>
    <w:rPr>
      <w:rFonts w:hint="default" w:ascii="Courier New" w:hAnsi="Courier New" w:cs="Courier New"/>
    </w:rPr>
  </w:style>
  <w:style w:type="character" w:styleId="WW8Num11z2" w:customStyle="1">
    <w:name w:val="WW8Num11z2"/>
    <w:rPr>
      <w:rFonts w:hint="default" w:ascii="Wingdings" w:hAnsi="Wingdings" w:cs="Wingdings"/>
    </w:rPr>
  </w:style>
  <w:style w:type="character" w:styleId="WW8Num11z3" w:customStyle="1">
    <w:name w:val="WW8Num11z3"/>
    <w:rPr>
      <w:rFonts w:hint="default" w:ascii="Symbol" w:hAnsi="Symbol" w:cs="Symbol"/>
    </w:rPr>
  </w:style>
  <w:style w:type="character" w:styleId="WW8Num12z0" w:customStyle="1">
    <w:name w:val="WW8Num12z0"/>
    <w:rPr>
      <w:rFonts w:hint="default"/>
    </w:rPr>
  </w:style>
  <w:style w:type="character" w:styleId="WW8Num12z1" w:customStyle="1">
    <w:name w:val="WW8Num12z1"/>
  </w:style>
  <w:style w:type="character" w:styleId="WW8Num12z2" w:customStyle="1">
    <w:name w:val="WW8Num12z2"/>
  </w:style>
  <w:style w:type="character" w:styleId="WW8Num12z3" w:customStyle="1">
    <w:name w:val="WW8Num12z3"/>
  </w:style>
  <w:style w:type="character" w:styleId="WW8Num12z4" w:customStyle="1">
    <w:name w:val="WW8Num12z4"/>
  </w:style>
  <w:style w:type="character" w:styleId="WW8Num12z5" w:customStyle="1">
    <w:name w:val="WW8Num12z5"/>
  </w:style>
  <w:style w:type="character" w:styleId="WW8Num12z6" w:customStyle="1">
    <w:name w:val="WW8Num12z6"/>
  </w:style>
  <w:style w:type="character" w:styleId="WW8Num12z7" w:customStyle="1">
    <w:name w:val="WW8Num12z7"/>
  </w:style>
  <w:style w:type="character" w:styleId="WW8Num12z8" w:customStyle="1">
    <w:name w:val="WW8Num12z8"/>
  </w:style>
  <w:style w:type="character" w:styleId="WW8Num13z0" w:customStyle="1">
    <w:name w:val="WW8Num13z0"/>
    <w:rPr>
      <w:rFonts w:hint="default"/>
      <w:lang w:val="en-US"/>
    </w:rPr>
  </w:style>
  <w:style w:type="character" w:styleId="WW8Num13z1" w:customStyle="1">
    <w:name w:val="WW8Num13z1"/>
  </w:style>
  <w:style w:type="character" w:styleId="WW8Num13z2" w:customStyle="1">
    <w:name w:val="WW8Num13z2"/>
  </w:style>
  <w:style w:type="character" w:styleId="WW8Num13z3" w:customStyle="1">
    <w:name w:val="WW8Num13z3"/>
  </w:style>
  <w:style w:type="character" w:styleId="WW8Num13z4" w:customStyle="1">
    <w:name w:val="WW8Num13z4"/>
  </w:style>
  <w:style w:type="character" w:styleId="WW8Num13z5" w:customStyle="1">
    <w:name w:val="WW8Num13z5"/>
  </w:style>
  <w:style w:type="character" w:styleId="WW8Num13z6" w:customStyle="1">
    <w:name w:val="WW8Num13z6"/>
  </w:style>
  <w:style w:type="character" w:styleId="WW8Num13z7" w:customStyle="1">
    <w:name w:val="WW8Num13z7"/>
  </w:style>
  <w:style w:type="character" w:styleId="WW8Num13z8" w:customStyle="1">
    <w:name w:val="WW8Num13z8"/>
  </w:style>
  <w:style w:type="character" w:styleId="WW8Num14z0" w:customStyle="1">
    <w:name w:val="WW8Num14z0"/>
    <w:rPr>
      <w:rFonts w:hint="default"/>
    </w:rPr>
  </w:style>
  <w:style w:type="character" w:styleId="WW8Num14z1" w:customStyle="1">
    <w:name w:val="WW8Num14z1"/>
  </w:style>
  <w:style w:type="character" w:styleId="WW8Num14z2" w:customStyle="1">
    <w:name w:val="WW8Num14z2"/>
  </w:style>
  <w:style w:type="character" w:styleId="WW8Num14z3" w:customStyle="1">
    <w:name w:val="WW8Num14z3"/>
  </w:style>
  <w:style w:type="character" w:styleId="WW8Num14z4" w:customStyle="1">
    <w:name w:val="WW8Num14z4"/>
  </w:style>
  <w:style w:type="character" w:styleId="WW8Num14z5" w:customStyle="1">
    <w:name w:val="WW8Num14z5"/>
  </w:style>
  <w:style w:type="character" w:styleId="WW8Num14z6" w:customStyle="1">
    <w:name w:val="WW8Num14z6"/>
  </w:style>
  <w:style w:type="character" w:styleId="WW8Num14z7" w:customStyle="1">
    <w:name w:val="WW8Num14z7"/>
  </w:style>
  <w:style w:type="character" w:styleId="WW8Num14z8" w:customStyle="1">
    <w:name w:val="WW8Num14z8"/>
  </w:style>
  <w:style w:type="character" w:styleId="WW8Num15z0" w:customStyle="1">
    <w:name w:val="WW8Num15z0"/>
    <w:rPr>
      <w:rFonts w:hint="default" w:ascii="Symbol" w:hAnsi="Symbol" w:cs="Symbol"/>
    </w:rPr>
  </w:style>
  <w:style w:type="character" w:styleId="WW8Num15z2" w:customStyle="1">
    <w:name w:val="WW8Num15z2"/>
  </w:style>
  <w:style w:type="character" w:styleId="WW8Num15z3" w:customStyle="1">
    <w:name w:val="WW8Num15z3"/>
  </w:style>
  <w:style w:type="character" w:styleId="WW8Num15z4" w:customStyle="1">
    <w:name w:val="WW8Num15z4"/>
  </w:style>
  <w:style w:type="character" w:styleId="WW8Num15z5" w:customStyle="1">
    <w:name w:val="WW8Num15z5"/>
  </w:style>
  <w:style w:type="character" w:styleId="WW8Num15z6" w:customStyle="1">
    <w:name w:val="WW8Num15z6"/>
  </w:style>
  <w:style w:type="character" w:styleId="WW8Num15z7" w:customStyle="1">
    <w:name w:val="WW8Num15z7"/>
  </w:style>
  <w:style w:type="character" w:styleId="WW8Num15z8" w:customStyle="1">
    <w:name w:val="WW8Num15z8"/>
  </w:style>
  <w:style w:type="character" w:styleId="WW8Num16z0" w:customStyle="1">
    <w:name w:val="WW8Num16z0"/>
    <w:rPr>
      <w:rFonts w:hint="default"/>
    </w:rPr>
  </w:style>
  <w:style w:type="character" w:styleId="WW8Num16z1" w:customStyle="1">
    <w:name w:val="WW8Num16z1"/>
  </w:style>
  <w:style w:type="character" w:styleId="WW8Num16z2" w:customStyle="1">
    <w:name w:val="WW8Num16z2"/>
  </w:style>
  <w:style w:type="character" w:styleId="WW8Num16z3" w:customStyle="1">
    <w:name w:val="WW8Num16z3"/>
  </w:style>
  <w:style w:type="character" w:styleId="WW8Num16z4" w:customStyle="1">
    <w:name w:val="WW8Num16z4"/>
  </w:style>
  <w:style w:type="character" w:styleId="WW8Num16z5" w:customStyle="1">
    <w:name w:val="WW8Num16z5"/>
  </w:style>
  <w:style w:type="character" w:styleId="WW8Num16z6" w:customStyle="1">
    <w:name w:val="WW8Num16z6"/>
  </w:style>
  <w:style w:type="character" w:styleId="WW8Num16z7" w:customStyle="1">
    <w:name w:val="WW8Num16z7"/>
  </w:style>
  <w:style w:type="character" w:styleId="WW8Num16z8" w:customStyle="1">
    <w:name w:val="WW8Num16z8"/>
  </w:style>
  <w:style w:type="character" w:styleId="WW8Num17z0" w:customStyle="1">
    <w:name w:val="WW8Num17z0"/>
    <w:rPr>
      <w:rFonts w:hint="default"/>
    </w:rPr>
  </w:style>
  <w:style w:type="character" w:styleId="WW8Num17z1" w:customStyle="1">
    <w:name w:val="WW8Num17z1"/>
  </w:style>
  <w:style w:type="character" w:styleId="WW8Num17z2" w:customStyle="1">
    <w:name w:val="WW8Num17z2"/>
  </w:style>
  <w:style w:type="character" w:styleId="WW8Num17z3" w:customStyle="1">
    <w:name w:val="WW8Num17z3"/>
  </w:style>
  <w:style w:type="character" w:styleId="WW8Num17z4" w:customStyle="1">
    <w:name w:val="WW8Num17z4"/>
  </w:style>
  <w:style w:type="character" w:styleId="WW8Num17z5" w:customStyle="1">
    <w:name w:val="WW8Num17z5"/>
  </w:style>
  <w:style w:type="character" w:styleId="WW8Num17z6" w:customStyle="1">
    <w:name w:val="WW8Num17z6"/>
  </w:style>
  <w:style w:type="character" w:styleId="WW8Num17z7" w:customStyle="1">
    <w:name w:val="WW8Num17z7"/>
  </w:style>
  <w:style w:type="character" w:styleId="WW8Num17z8" w:customStyle="1">
    <w:name w:val="WW8Num17z8"/>
  </w:style>
  <w:style w:type="character" w:styleId="WW8Num18z0" w:customStyle="1">
    <w:name w:val="WW8Num18z0"/>
    <w:rPr>
      <w:rFonts w:hint="default"/>
      <w:color w:val="000000"/>
    </w:rPr>
  </w:style>
  <w:style w:type="character" w:styleId="WW8Num18z1" w:customStyle="1">
    <w:name w:val="WW8Num18z1"/>
  </w:style>
  <w:style w:type="character" w:styleId="WW8Num18z2" w:customStyle="1">
    <w:name w:val="WW8Num18z2"/>
  </w:style>
  <w:style w:type="character" w:styleId="WW8Num18z3" w:customStyle="1">
    <w:name w:val="WW8Num18z3"/>
  </w:style>
  <w:style w:type="character" w:styleId="WW8Num18z4" w:customStyle="1">
    <w:name w:val="WW8Num18z4"/>
  </w:style>
  <w:style w:type="character" w:styleId="WW8Num18z5" w:customStyle="1">
    <w:name w:val="WW8Num18z5"/>
  </w:style>
  <w:style w:type="character" w:styleId="WW8Num18z6" w:customStyle="1">
    <w:name w:val="WW8Num18z6"/>
  </w:style>
  <w:style w:type="character" w:styleId="WW8Num18z7" w:customStyle="1">
    <w:name w:val="WW8Num18z7"/>
  </w:style>
  <w:style w:type="character" w:styleId="WW8Num18z8" w:customStyle="1">
    <w:name w:val="WW8Num18z8"/>
  </w:style>
  <w:style w:type="character" w:styleId="WW8Num19z0" w:customStyle="1">
    <w:name w:val="WW8Num19z0"/>
    <w:rPr>
      <w:rFonts w:hint="default"/>
    </w:rPr>
  </w:style>
  <w:style w:type="character" w:styleId="WW8Num19z1" w:customStyle="1">
    <w:name w:val="WW8Num19z1"/>
  </w:style>
  <w:style w:type="character" w:styleId="WW8Num19z2" w:customStyle="1">
    <w:name w:val="WW8Num19z2"/>
  </w:style>
  <w:style w:type="character" w:styleId="WW8Num19z3" w:customStyle="1">
    <w:name w:val="WW8Num19z3"/>
  </w:style>
  <w:style w:type="character" w:styleId="WW8Num19z4" w:customStyle="1">
    <w:name w:val="WW8Num19z4"/>
  </w:style>
  <w:style w:type="character" w:styleId="WW8Num19z5" w:customStyle="1">
    <w:name w:val="WW8Num19z5"/>
  </w:style>
  <w:style w:type="character" w:styleId="WW8Num19z6" w:customStyle="1">
    <w:name w:val="WW8Num19z6"/>
  </w:style>
  <w:style w:type="character" w:styleId="WW8Num19z7" w:customStyle="1">
    <w:name w:val="WW8Num19z7"/>
  </w:style>
  <w:style w:type="character" w:styleId="WW8Num19z8" w:customStyle="1">
    <w:name w:val="WW8Num19z8"/>
  </w:style>
  <w:style w:type="character" w:styleId="WW8Num20z0" w:customStyle="1">
    <w:name w:val="WW8Num20z0"/>
    <w:rPr>
      <w:rFonts w:hint="default"/>
    </w:rPr>
  </w:style>
  <w:style w:type="character" w:styleId="WW8Num20z1" w:customStyle="1">
    <w:name w:val="WW8Num20z1"/>
  </w:style>
  <w:style w:type="character" w:styleId="WW8Num20z2" w:customStyle="1">
    <w:name w:val="WW8Num20z2"/>
  </w:style>
  <w:style w:type="character" w:styleId="WW8Num20z3" w:customStyle="1">
    <w:name w:val="WW8Num20z3"/>
  </w:style>
  <w:style w:type="character" w:styleId="WW8Num20z4" w:customStyle="1">
    <w:name w:val="WW8Num20z4"/>
  </w:style>
  <w:style w:type="character" w:styleId="WW8Num20z5" w:customStyle="1">
    <w:name w:val="WW8Num20z5"/>
  </w:style>
  <w:style w:type="character" w:styleId="WW8Num20z6" w:customStyle="1">
    <w:name w:val="WW8Num20z6"/>
  </w:style>
  <w:style w:type="character" w:styleId="WW8Num20z7" w:customStyle="1">
    <w:name w:val="WW8Num20z7"/>
  </w:style>
  <w:style w:type="character" w:styleId="WW8Num20z8" w:customStyle="1">
    <w:name w:val="WW8Num20z8"/>
  </w:style>
  <w:style w:type="character" w:styleId="WW8Num21z0" w:customStyle="1">
    <w:name w:val="WW8Num21z0"/>
    <w:rPr>
      <w:rFonts w:hint="default"/>
    </w:rPr>
  </w:style>
  <w:style w:type="character" w:styleId="WW8Num21z1" w:customStyle="1">
    <w:name w:val="WW8Num21z1"/>
  </w:style>
  <w:style w:type="character" w:styleId="WW8Num21z2" w:customStyle="1">
    <w:name w:val="WW8Num21z2"/>
  </w:style>
  <w:style w:type="character" w:styleId="WW8Num21z3" w:customStyle="1">
    <w:name w:val="WW8Num21z3"/>
  </w:style>
  <w:style w:type="character" w:styleId="WW8Num21z4" w:customStyle="1">
    <w:name w:val="WW8Num21z4"/>
  </w:style>
  <w:style w:type="character" w:styleId="WW8Num21z5" w:customStyle="1">
    <w:name w:val="WW8Num21z5"/>
  </w:style>
  <w:style w:type="character" w:styleId="WW8Num21z6" w:customStyle="1">
    <w:name w:val="WW8Num21z6"/>
  </w:style>
  <w:style w:type="character" w:styleId="WW8Num21z7" w:customStyle="1">
    <w:name w:val="WW8Num21z7"/>
  </w:style>
  <w:style w:type="character" w:styleId="WW8Num21z8" w:customStyle="1">
    <w:name w:val="WW8Num21z8"/>
  </w:style>
  <w:style w:type="character" w:styleId="WW8Num22z0" w:customStyle="1">
    <w:name w:val="WW8Num22z0"/>
    <w:rPr>
      <w:rFonts w:hint="default" w:ascii="Symbol" w:hAnsi="Symbol" w:cs="Symbol"/>
    </w:rPr>
  </w:style>
  <w:style w:type="character" w:styleId="WW8Num22z1" w:customStyle="1">
    <w:name w:val="WW8Num22z1"/>
    <w:rPr>
      <w:rFonts w:hint="default" w:ascii="Courier New" w:hAnsi="Courier New" w:cs="Courier New"/>
    </w:rPr>
  </w:style>
  <w:style w:type="character" w:styleId="WW8Num22z2" w:customStyle="1">
    <w:name w:val="WW8Num22z2"/>
    <w:rPr>
      <w:rFonts w:hint="default" w:ascii="Wingdings" w:hAnsi="Wingdings" w:cs="Wingdings"/>
    </w:rPr>
  </w:style>
  <w:style w:type="character" w:styleId="WW8Num23z0" w:customStyle="1">
    <w:name w:val="WW8Num23z0"/>
    <w:rPr>
      <w:rFonts w:hint="default"/>
    </w:rPr>
  </w:style>
  <w:style w:type="character" w:styleId="WW8Num23z1" w:customStyle="1">
    <w:name w:val="WW8Num23z1"/>
  </w:style>
  <w:style w:type="character" w:styleId="WW8Num23z2" w:customStyle="1">
    <w:name w:val="WW8Num23z2"/>
  </w:style>
  <w:style w:type="character" w:styleId="WW8Num23z3" w:customStyle="1">
    <w:name w:val="WW8Num23z3"/>
  </w:style>
  <w:style w:type="character" w:styleId="WW8Num23z4" w:customStyle="1">
    <w:name w:val="WW8Num23z4"/>
  </w:style>
  <w:style w:type="character" w:styleId="WW8Num23z5" w:customStyle="1">
    <w:name w:val="WW8Num23z5"/>
  </w:style>
  <w:style w:type="character" w:styleId="WW8Num23z6" w:customStyle="1">
    <w:name w:val="WW8Num23z6"/>
  </w:style>
  <w:style w:type="character" w:styleId="WW8Num23z7" w:customStyle="1">
    <w:name w:val="WW8Num23z7"/>
  </w:style>
  <w:style w:type="character" w:styleId="WW8Num23z8" w:customStyle="1">
    <w:name w:val="WW8Num23z8"/>
  </w:style>
  <w:style w:type="character" w:styleId="WW8Num24z0" w:customStyle="1">
    <w:name w:val="WW8Num24z0"/>
    <w:rPr>
      <w:rFonts w:hint="default"/>
      <w:color w:val="000000"/>
    </w:rPr>
  </w:style>
  <w:style w:type="character" w:styleId="WW8Num24z1" w:customStyle="1">
    <w:name w:val="WW8Num24z1"/>
  </w:style>
  <w:style w:type="character" w:styleId="WW8Num24z2" w:customStyle="1">
    <w:name w:val="WW8Num24z2"/>
  </w:style>
  <w:style w:type="character" w:styleId="WW8Num24z3" w:customStyle="1">
    <w:name w:val="WW8Num24z3"/>
  </w:style>
  <w:style w:type="character" w:styleId="WW8Num24z4" w:customStyle="1">
    <w:name w:val="WW8Num24z4"/>
  </w:style>
  <w:style w:type="character" w:styleId="WW8Num24z5" w:customStyle="1">
    <w:name w:val="WW8Num24z5"/>
  </w:style>
  <w:style w:type="character" w:styleId="WW8Num24z6" w:customStyle="1">
    <w:name w:val="WW8Num24z6"/>
  </w:style>
  <w:style w:type="character" w:styleId="WW8Num24z7" w:customStyle="1">
    <w:name w:val="WW8Num24z7"/>
  </w:style>
  <w:style w:type="character" w:styleId="WW8Num24z8" w:customStyle="1">
    <w:name w:val="WW8Num24z8"/>
  </w:style>
  <w:style w:type="character" w:styleId="WW8Num25z0" w:customStyle="1">
    <w:name w:val="WW8Num25z0"/>
    <w:rPr>
      <w:rFonts w:hint="default"/>
      <w:color w:val="000000"/>
    </w:rPr>
  </w:style>
  <w:style w:type="character" w:styleId="WW8Num25z1" w:customStyle="1">
    <w:name w:val="WW8Num25z1"/>
  </w:style>
  <w:style w:type="character" w:styleId="WW8Num25z2" w:customStyle="1">
    <w:name w:val="WW8Num25z2"/>
  </w:style>
  <w:style w:type="character" w:styleId="WW8Num25z3" w:customStyle="1">
    <w:name w:val="WW8Num25z3"/>
  </w:style>
  <w:style w:type="character" w:styleId="WW8Num25z4" w:customStyle="1">
    <w:name w:val="WW8Num25z4"/>
  </w:style>
  <w:style w:type="character" w:styleId="WW8Num25z5" w:customStyle="1">
    <w:name w:val="WW8Num25z5"/>
  </w:style>
  <w:style w:type="character" w:styleId="WW8Num25z6" w:customStyle="1">
    <w:name w:val="WW8Num25z6"/>
  </w:style>
  <w:style w:type="character" w:styleId="WW8Num25z7" w:customStyle="1">
    <w:name w:val="WW8Num25z7"/>
  </w:style>
  <w:style w:type="character" w:styleId="WW8Num25z8" w:customStyle="1">
    <w:name w:val="WW8Num25z8"/>
  </w:style>
  <w:style w:type="character" w:styleId="WW8Num26z0" w:customStyle="1">
    <w:name w:val="WW8Num26z0"/>
    <w:rPr>
      <w:rFonts w:hint="default"/>
    </w:rPr>
  </w:style>
  <w:style w:type="character" w:styleId="WW8Num26z1" w:customStyle="1">
    <w:name w:val="WW8Num26z1"/>
  </w:style>
  <w:style w:type="character" w:styleId="WW8Num26z2" w:customStyle="1">
    <w:name w:val="WW8Num26z2"/>
  </w:style>
  <w:style w:type="character" w:styleId="WW8Num26z3" w:customStyle="1">
    <w:name w:val="WW8Num26z3"/>
  </w:style>
  <w:style w:type="character" w:styleId="WW8Num26z4" w:customStyle="1">
    <w:name w:val="WW8Num26z4"/>
  </w:style>
  <w:style w:type="character" w:styleId="WW8Num26z5" w:customStyle="1">
    <w:name w:val="WW8Num26z5"/>
  </w:style>
  <w:style w:type="character" w:styleId="WW8Num26z6" w:customStyle="1">
    <w:name w:val="WW8Num26z6"/>
  </w:style>
  <w:style w:type="character" w:styleId="WW8Num26z7" w:customStyle="1">
    <w:name w:val="WW8Num26z7"/>
  </w:style>
  <w:style w:type="character" w:styleId="WW8Num26z8" w:customStyle="1">
    <w:name w:val="WW8Num26z8"/>
  </w:style>
  <w:style w:type="character" w:styleId="WW8Num27z0" w:customStyle="1">
    <w:name w:val="WW8Num27z0"/>
    <w:rPr>
      <w:rFonts w:hint="default"/>
      <w:color w:val="000000"/>
    </w:rPr>
  </w:style>
  <w:style w:type="character" w:styleId="WW8Num27z1" w:customStyle="1">
    <w:name w:val="WW8Num27z1"/>
  </w:style>
  <w:style w:type="character" w:styleId="WW8Num27z2" w:customStyle="1">
    <w:name w:val="WW8Num27z2"/>
  </w:style>
  <w:style w:type="character" w:styleId="WW8Num27z3" w:customStyle="1">
    <w:name w:val="WW8Num27z3"/>
  </w:style>
  <w:style w:type="character" w:styleId="WW8Num27z4" w:customStyle="1">
    <w:name w:val="WW8Num27z4"/>
  </w:style>
  <w:style w:type="character" w:styleId="WW8Num27z5" w:customStyle="1">
    <w:name w:val="WW8Num27z5"/>
  </w:style>
  <w:style w:type="character" w:styleId="WW8Num27z6" w:customStyle="1">
    <w:name w:val="WW8Num27z6"/>
  </w:style>
  <w:style w:type="character" w:styleId="WW8Num27z7" w:customStyle="1">
    <w:name w:val="WW8Num27z7"/>
  </w:style>
  <w:style w:type="character" w:styleId="WW8Num27z8" w:customStyle="1">
    <w:name w:val="WW8Num27z8"/>
  </w:style>
  <w:style w:type="character" w:styleId="WW8Num28z0" w:customStyle="1">
    <w:name w:val="WW8Num28z0"/>
    <w:rPr>
      <w:rFonts w:hint="default"/>
      <w:lang w:val="en-US"/>
    </w:rPr>
  </w:style>
  <w:style w:type="character" w:styleId="WW8Num28z1" w:customStyle="1">
    <w:name w:val="WW8Num28z1"/>
  </w:style>
  <w:style w:type="character" w:styleId="WW8Num28z2" w:customStyle="1">
    <w:name w:val="WW8Num28z2"/>
  </w:style>
  <w:style w:type="character" w:styleId="WW8Num28z3" w:customStyle="1">
    <w:name w:val="WW8Num28z3"/>
  </w:style>
  <w:style w:type="character" w:styleId="WW8Num28z4" w:customStyle="1">
    <w:name w:val="WW8Num28z4"/>
  </w:style>
  <w:style w:type="character" w:styleId="WW8Num28z5" w:customStyle="1">
    <w:name w:val="WW8Num28z5"/>
  </w:style>
  <w:style w:type="character" w:styleId="WW8Num28z6" w:customStyle="1">
    <w:name w:val="WW8Num28z6"/>
  </w:style>
  <w:style w:type="character" w:styleId="WW8Num28z7" w:customStyle="1">
    <w:name w:val="WW8Num28z7"/>
  </w:style>
  <w:style w:type="character" w:styleId="WW8Num28z8" w:customStyle="1">
    <w:name w:val="WW8Num28z8"/>
  </w:style>
  <w:style w:type="character" w:styleId="WW8Num29z0" w:customStyle="1">
    <w:name w:val="WW8Num29z0"/>
    <w:rPr>
      <w:rFonts w:hint="default"/>
    </w:rPr>
  </w:style>
  <w:style w:type="character" w:styleId="WW8Num29z1" w:customStyle="1">
    <w:name w:val="WW8Num29z1"/>
  </w:style>
  <w:style w:type="character" w:styleId="WW8Num29z2" w:customStyle="1">
    <w:name w:val="WW8Num29z2"/>
  </w:style>
  <w:style w:type="character" w:styleId="WW8Num29z3" w:customStyle="1">
    <w:name w:val="WW8Num29z3"/>
  </w:style>
  <w:style w:type="character" w:styleId="WW8Num29z4" w:customStyle="1">
    <w:name w:val="WW8Num29z4"/>
  </w:style>
  <w:style w:type="character" w:styleId="WW8Num29z5" w:customStyle="1">
    <w:name w:val="WW8Num29z5"/>
  </w:style>
  <w:style w:type="character" w:styleId="WW8Num29z6" w:customStyle="1">
    <w:name w:val="WW8Num29z6"/>
  </w:style>
  <w:style w:type="character" w:styleId="WW8Num29z7" w:customStyle="1">
    <w:name w:val="WW8Num29z7"/>
  </w:style>
  <w:style w:type="character" w:styleId="WW8Num29z8" w:customStyle="1">
    <w:name w:val="WW8Num29z8"/>
  </w:style>
  <w:style w:type="character" w:styleId="WW8Num30z0" w:customStyle="1">
    <w:name w:val="WW8Num30z0"/>
    <w:rPr>
      <w:rFonts w:hint="default"/>
      <w:color w:val="000000"/>
    </w:rPr>
  </w:style>
  <w:style w:type="character" w:styleId="WW8Num30z1" w:customStyle="1">
    <w:name w:val="WW8Num30z1"/>
  </w:style>
  <w:style w:type="character" w:styleId="WW8Num30z2" w:customStyle="1">
    <w:name w:val="WW8Num30z2"/>
  </w:style>
  <w:style w:type="character" w:styleId="WW8Num30z3" w:customStyle="1">
    <w:name w:val="WW8Num30z3"/>
  </w:style>
  <w:style w:type="character" w:styleId="WW8Num30z4" w:customStyle="1">
    <w:name w:val="WW8Num30z4"/>
  </w:style>
  <w:style w:type="character" w:styleId="WW8Num30z5" w:customStyle="1">
    <w:name w:val="WW8Num30z5"/>
  </w:style>
  <w:style w:type="character" w:styleId="WW8Num30z6" w:customStyle="1">
    <w:name w:val="WW8Num30z6"/>
  </w:style>
  <w:style w:type="character" w:styleId="WW8Num30z7" w:customStyle="1">
    <w:name w:val="WW8Num30z7"/>
  </w:style>
  <w:style w:type="character" w:styleId="WW8Num30z8" w:customStyle="1">
    <w:name w:val="WW8Num30z8"/>
  </w:style>
  <w:style w:type="character" w:styleId="WW8Num31z0" w:customStyle="1">
    <w:name w:val="WW8Num31z0"/>
    <w:rPr>
      <w:rFonts w:hint="default"/>
    </w:rPr>
  </w:style>
  <w:style w:type="character" w:styleId="WW8Num31z1" w:customStyle="1">
    <w:name w:val="WW8Num31z1"/>
  </w:style>
  <w:style w:type="character" w:styleId="WW8Num31z2" w:customStyle="1">
    <w:name w:val="WW8Num31z2"/>
  </w:style>
  <w:style w:type="character" w:styleId="WW8Num31z3" w:customStyle="1">
    <w:name w:val="WW8Num31z3"/>
  </w:style>
  <w:style w:type="character" w:styleId="WW8Num31z4" w:customStyle="1">
    <w:name w:val="WW8Num31z4"/>
  </w:style>
  <w:style w:type="character" w:styleId="WW8Num31z5" w:customStyle="1">
    <w:name w:val="WW8Num31z5"/>
  </w:style>
  <w:style w:type="character" w:styleId="WW8Num31z6" w:customStyle="1">
    <w:name w:val="WW8Num31z6"/>
  </w:style>
  <w:style w:type="character" w:styleId="WW8Num31z7" w:customStyle="1">
    <w:name w:val="WW8Num31z7"/>
  </w:style>
  <w:style w:type="character" w:styleId="WW8Num31z8" w:customStyle="1">
    <w:name w:val="WW8Num31z8"/>
  </w:style>
  <w:style w:type="character" w:styleId="WW8Num32z0" w:customStyle="1">
    <w:name w:val="WW8Num32z0"/>
    <w:rPr>
      <w:rFonts w:hint="default"/>
    </w:rPr>
  </w:style>
  <w:style w:type="character" w:styleId="WW8Num32z1" w:customStyle="1">
    <w:name w:val="WW8Num32z1"/>
  </w:style>
  <w:style w:type="character" w:styleId="WW8Num32z2" w:customStyle="1">
    <w:name w:val="WW8Num32z2"/>
  </w:style>
  <w:style w:type="character" w:styleId="WW8Num32z3" w:customStyle="1">
    <w:name w:val="WW8Num32z3"/>
  </w:style>
  <w:style w:type="character" w:styleId="WW8Num32z4" w:customStyle="1">
    <w:name w:val="WW8Num32z4"/>
  </w:style>
  <w:style w:type="character" w:styleId="WW8Num32z5" w:customStyle="1">
    <w:name w:val="WW8Num32z5"/>
  </w:style>
  <w:style w:type="character" w:styleId="WW8Num32z6" w:customStyle="1">
    <w:name w:val="WW8Num32z6"/>
  </w:style>
  <w:style w:type="character" w:styleId="WW8Num32z7" w:customStyle="1">
    <w:name w:val="WW8Num32z7"/>
  </w:style>
  <w:style w:type="character" w:styleId="WW8Num32z8" w:customStyle="1">
    <w:name w:val="WW8Num32z8"/>
  </w:style>
  <w:style w:type="character" w:styleId="WW8Num33z0" w:customStyle="1">
    <w:name w:val="WW8Num33z0"/>
  </w:style>
  <w:style w:type="character" w:styleId="WW8Num33z1" w:customStyle="1">
    <w:name w:val="WW8Num33z1"/>
    <w:rPr>
      <w:rFonts w:hint="default" w:ascii="Symbol" w:hAnsi="Symbol" w:cs="Symbol"/>
    </w:rPr>
  </w:style>
  <w:style w:type="character" w:styleId="WW8Num33z2" w:customStyle="1">
    <w:name w:val="WW8Num33z2"/>
  </w:style>
  <w:style w:type="character" w:styleId="WW8Num33z3" w:customStyle="1">
    <w:name w:val="WW8Num33z3"/>
  </w:style>
  <w:style w:type="character" w:styleId="WW8Num33z4" w:customStyle="1">
    <w:name w:val="WW8Num33z4"/>
  </w:style>
  <w:style w:type="character" w:styleId="WW8Num33z5" w:customStyle="1">
    <w:name w:val="WW8Num33z5"/>
  </w:style>
  <w:style w:type="character" w:styleId="WW8Num33z6" w:customStyle="1">
    <w:name w:val="WW8Num33z6"/>
  </w:style>
  <w:style w:type="character" w:styleId="WW8Num33z7" w:customStyle="1">
    <w:name w:val="WW8Num33z7"/>
  </w:style>
  <w:style w:type="character" w:styleId="WW8Num33z8" w:customStyle="1">
    <w:name w:val="WW8Num33z8"/>
  </w:style>
  <w:style w:type="character" w:styleId="WW8Num34z0" w:customStyle="1">
    <w:name w:val="WW8Num34z0"/>
    <w:rPr>
      <w:color w:val="000000"/>
    </w:rPr>
  </w:style>
  <w:style w:type="character" w:styleId="WW8Num34z1" w:customStyle="1">
    <w:name w:val="WW8Num34z1"/>
  </w:style>
  <w:style w:type="character" w:styleId="WW8Num34z2" w:customStyle="1">
    <w:name w:val="WW8Num34z2"/>
  </w:style>
  <w:style w:type="character" w:styleId="WW8Num34z3" w:customStyle="1">
    <w:name w:val="WW8Num34z3"/>
  </w:style>
  <w:style w:type="character" w:styleId="WW8Num34z4" w:customStyle="1">
    <w:name w:val="WW8Num34z4"/>
  </w:style>
  <w:style w:type="character" w:styleId="WW8Num34z5" w:customStyle="1">
    <w:name w:val="WW8Num34z5"/>
  </w:style>
  <w:style w:type="character" w:styleId="WW8Num34z6" w:customStyle="1">
    <w:name w:val="WW8Num34z6"/>
  </w:style>
  <w:style w:type="character" w:styleId="WW8Num34z7" w:customStyle="1">
    <w:name w:val="WW8Num34z7"/>
  </w:style>
  <w:style w:type="character" w:styleId="WW8Num34z8" w:customStyle="1">
    <w:name w:val="WW8Num34z8"/>
  </w:style>
  <w:style w:type="character" w:styleId="10" w:customStyle="1">
    <w:name w:val="Основной шрифт абзаца1"/>
  </w:style>
  <w:style w:type="character" w:styleId="a3">
    <w:name w:val="Emphasis"/>
    <w:qFormat/>
    <w:rPr>
      <w:i/>
      <w:iCs/>
    </w:rPr>
  </w:style>
  <w:style w:type="character" w:styleId="a4">
    <w:name w:val="Hyperlink"/>
    <w:rPr>
      <w:color w:val="0000FF"/>
      <w:u w:val="single"/>
    </w:rPr>
  </w:style>
  <w:style w:type="character" w:styleId="ListLabel1" w:customStyle="1">
    <w:name w:val="ListLabel 1"/>
    <w:rPr>
      <w:rFonts w:ascii="Times New Roman CYR" w:hAnsi="Times New Roman CYR"/>
      <w:sz w:val="24"/>
    </w:rPr>
  </w:style>
  <w:style w:type="character" w:styleId="ListLabel2" w:customStyle="1">
    <w:name w:val="ListLabel 2"/>
    <w:rPr>
      <w:rFonts w:ascii="Symbol" w:hAnsi="Symbol"/>
    </w:rPr>
  </w:style>
  <w:style w:type="character" w:styleId="ListLabel3" w:customStyle="1">
    <w:name w:val="ListLabel 3"/>
    <w:rPr>
      <w:rFonts w:ascii="Symbol" w:hAnsi="Symbol"/>
    </w:rPr>
  </w:style>
  <w:style w:type="character" w:styleId="ListLabel4" w:customStyle="1">
    <w:name w:val="ListLabel 4"/>
    <w:rPr>
      <w:rFonts w:ascii="Symbol" w:hAnsi="Symbol"/>
    </w:rPr>
  </w:style>
  <w:style w:type="character" w:styleId="ListLabel5" w:customStyle="1">
    <w:name w:val="ListLabel 5"/>
    <w:rPr>
      <w:rFonts w:ascii="Symbol" w:hAnsi="Symbol"/>
    </w:rPr>
  </w:style>
  <w:style w:type="paragraph" w:styleId="11" w:customStyle="1">
    <w:name w:val="Заголовок1"/>
    <w:basedOn w:val="a"/>
    <w:next w:val="a5"/>
    <w:pPr>
      <w:shd w:val="clear" w:color="auto" w:fill="FFFFFF"/>
      <w:spacing w:before="120"/>
      <w:ind w:firstLine="680"/>
      <w:jc w:val="center"/>
    </w:pPr>
    <w:rPr>
      <w:rFonts w:ascii="Arial" w:hAnsi="Arial" w:cs="Arial"/>
      <w:sz w:val="28"/>
    </w:rPr>
  </w:style>
  <w:style w:type="paragraph" w:styleId="a5">
    <w:name w:val="Body Text"/>
    <w:basedOn w:val="a"/>
    <w:pPr>
      <w:jc w:val="both"/>
    </w:pPr>
    <w:rPr>
      <w:sz w:val="20"/>
    </w:r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styleId="12" w:customStyle="1">
    <w:name w:val="Указатель1"/>
    <w:basedOn w:val="a"/>
    <w:pPr>
      <w:suppressLineNumbers/>
    </w:pPr>
    <w:rPr>
      <w:rFonts w:cs="Mangal"/>
    </w:rPr>
  </w:style>
  <w:style w:type="paragraph" w:styleId="a8">
    <w:name w:val="Body Text Indent"/>
    <w:basedOn w:val="a"/>
    <w:pPr>
      <w:shd w:val="clear" w:color="auto" w:fill="FFFFFF"/>
      <w:spacing w:before="120"/>
      <w:ind w:firstLine="680"/>
    </w:pPr>
    <w:rPr>
      <w:rFonts w:ascii="Arial" w:hAnsi="Arial" w:cs="Arial"/>
      <w:b/>
      <w:bCs/>
    </w:rPr>
  </w:style>
  <w:style w:type="paragraph" w:styleId="a9" w:customStyle="1">
    <w:name w:val="Нормальный"/>
    <w:basedOn w:val="a"/>
    <w:pPr>
      <w:ind w:firstLine="397"/>
      <w:jc w:val="both"/>
    </w:pPr>
    <w:rPr>
      <w:sz w:val="20"/>
      <w:szCs w:val="20"/>
    </w:rPr>
  </w:style>
  <w:style w:type="paragraph" w:styleId="31" w:customStyle="1">
    <w:name w:val="Основной текст с отступом 31"/>
    <w:basedOn w:val="a"/>
    <w:pPr>
      <w:shd w:val="clear" w:color="auto" w:fill="FFFFFF"/>
      <w:ind w:firstLine="680"/>
    </w:pPr>
  </w:style>
  <w:style w:type="paragraph" w:styleId="pafterli" w:customStyle="1">
    <w:name w:val="p_after_li"/>
    <w:basedOn w:val="a"/>
    <w:pPr>
      <w:spacing w:before="75" w:after="28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ЛАБОРАТОРНАЯ РАБОТА № 5</dc:title>
  <dc:subject/>
  <dc:creator>Admin</dc:creator>
  <keywords/>
  <lastModifiedBy>Боханцев Александр</lastModifiedBy>
  <revision>4</revision>
  <lastPrinted>1601-01-01T00:00:00.0000000Z</lastPrinted>
  <dcterms:created xsi:type="dcterms:W3CDTF">2022-09-17T11:44:00.0000000Z</dcterms:created>
  <dcterms:modified xsi:type="dcterms:W3CDTF">2022-09-17T18:07:04.8024018Z</dcterms:modified>
</coreProperties>
</file>